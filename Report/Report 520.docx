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636" w:rsidRDefault="00050636" w:rsidP="00050636">
      <w:pPr>
        <w:jc w:val="center"/>
      </w:pPr>
      <w:r>
        <w:t>ABSTRACT</w:t>
      </w:r>
    </w:p>
    <w:p w:rsidR="00050636" w:rsidRDefault="00050636"/>
    <w:p w:rsidR="00050636" w:rsidRDefault="00050636">
      <w:r>
        <w:t>In this section write a bit about what the project is about and the ideal situations that it would be used in.</w:t>
      </w:r>
    </w:p>
    <w:p w:rsidR="00050636" w:rsidRDefault="00050636">
      <w:r>
        <w:br w:type="page"/>
      </w:r>
    </w:p>
    <w:p w:rsidR="00050636" w:rsidRDefault="00050636" w:rsidP="00050636">
      <w:pPr>
        <w:jc w:val="center"/>
      </w:pPr>
      <w:r>
        <w:lastRenderedPageBreak/>
        <w:t>Table of Contents</w:t>
      </w:r>
    </w:p>
    <w:p w:rsidR="00050636" w:rsidRDefault="00050636" w:rsidP="00050636">
      <w:r>
        <w:t>ABSTRACT</w:t>
      </w:r>
    </w:p>
    <w:p w:rsidR="00050636" w:rsidRDefault="00050636" w:rsidP="00050636">
      <w:r>
        <w:t>Table of Contents</w:t>
      </w:r>
    </w:p>
    <w:p w:rsidR="00050636" w:rsidRDefault="00050636" w:rsidP="00050636">
      <w:r>
        <w:t>Introduction</w:t>
      </w:r>
    </w:p>
    <w:p w:rsidR="00050636" w:rsidRDefault="00050636" w:rsidP="00050636">
      <w:r>
        <w:t>Background</w:t>
      </w:r>
    </w:p>
    <w:p w:rsidR="00050636" w:rsidRDefault="00050636" w:rsidP="00050636">
      <w:r>
        <w:t>System Design</w:t>
      </w:r>
    </w:p>
    <w:p w:rsidR="00050636" w:rsidRDefault="00050636" w:rsidP="00050636">
      <w:proofErr w:type="spellStart"/>
      <w:r>
        <w:t>Capter</w:t>
      </w:r>
      <w:proofErr w:type="spellEnd"/>
      <w:r>
        <w:t xml:space="preserve"> 1</w:t>
      </w:r>
    </w:p>
    <w:p w:rsidR="00050636" w:rsidRDefault="00050636" w:rsidP="00050636">
      <w:r>
        <w:t>Chapter 2</w:t>
      </w:r>
    </w:p>
    <w:p w:rsidR="00050636" w:rsidRDefault="00050636" w:rsidP="00050636">
      <w:r>
        <w:t>Chapter 3</w:t>
      </w:r>
    </w:p>
    <w:p w:rsidR="00050636" w:rsidRDefault="00050636" w:rsidP="00050636">
      <w:r>
        <w:t>Reflexion</w:t>
      </w:r>
    </w:p>
    <w:p w:rsidR="00050636" w:rsidRDefault="00050636" w:rsidP="00050636">
      <w:r>
        <w:t>References</w:t>
      </w:r>
    </w:p>
    <w:p w:rsidR="00050636" w:rsidRDefault="00050636">
      <w:r>
        <w:br w:type="page"/>
      </w:r>
    </w:p>
    <w:p w:rsidR="00050636" w:rsidRDefault="00050636" w:rsidP="00050636">
      <w:pPr>
        <w:jc w:val="center"/>
      </w:pPr>
      <w:r>
        <w:lastRenderedPageBreak/>
        <w:t>Introduction</w:t>
      </w:r>
    </w:p>
    <w:p w:rsidR="00050636" w:rsidRDefault="00050636" w:rsidP="00050636">
      <w:r>
        <w:t>Set the scene of what is currently happening in the word</w:t>
      </w:r>
    </w:p>
    <w:p w:rsidR="00050636" w:rsidRDefault="00050636" w:rsidP="00050636">
      <w:r>
        <w:t>Move onto what is out there at the moment</w:t>
      </w:r>
    </w:p>
    <w:p w:rsidR="00050636" w:rsidRDefault="00210CFE" w:rsidP="00050636">
      <w:r>
        <w:t>What this project focuses on. (</w:t>
      </w:r>
      <w:proofErr w:type="gramStart"/>
      <w:r>
        <w:t>goals</w:t>
      </w:r>
      <w:proofErr w:type="gramEnd"/>
      <w:r>
        <w:t>)</w:t>
      </w:r>
    </w:p>
    <w:p w:rsidR="00210CFE" w:rsidRDefault="00210CFE" w:rsidP="00050636">
      <w:r>
        <w:t>What the project consists of. (</w:t>
      </w:r>
      <w:proofErr w:type="gramStart"/>
      <w:r>
        <w:t>aim</w:t>
      </w:r>
      <w:proofErr w:type="gramEnd"/>
      <w:r>
        <w:t>)</w:t>
      </w:r>
    </w:p>
    <w:p w:rsidR="00210CFE" w:rsidRDefault="00210CFE" w:rsidP="00050636">
      <w:r>
        <w:t>How users will interact</w:t>
      </w:r>
    </w:p>
    <w:p w:rsidR="00210CFE" w:rsidRDefault="00210CFE"/>
    <w:p w:rsidR="00210CFE" w:rsidRDefault="00210CFE">
      <w:r>
        <w:t>Pages = 1</w:t>
      </w:r>
    </w:p>
    <w:p w:rsidR="00210CFE" w:rsidRDefault="00210CFE">
      <w:r>
        <w:br w:type="page"/>
      </w:r>
    </w:p>
    <w:p w:rsidR="00210CFE" w:rsidRDefault="00210CFE" w:rsidP="00210CFE">
      <w:pPr>
        <w:jc w:val="center"/>
      </w:pPr>
      <w:r>
        <w:lastRenderedPageBreak/>
        <w:t>Background</w:t>
      </w:r>
    </w:p>
    <w:p w:rsidR="00210CFE" w:rsidRDefault="00210CFE" w:rsidP="00050636">
      <w:r>
        <w:t>Talk about the history and background of the study.</w:t>
      </w:r>
    </w:p>
    <w:p w:rsidR="00210CFE" w:rsidRDefault="00210CFE" w:rsidP="00050636">
      <w:r>
        <w:t xml:space="preserve">This can include but is not limited to </w:t>
      </w:r>
      <w:proofErr w:type="spellStart"/>
      <w:r>
        <w:t>Steves</w:t>
      </w:r>
      <w:proofErr w:type="spellEnd"/>
      <w:r>
        <w:t xml:space="preserve"> Past work, alternate ways of measuring good athletes, sponsorship and team selection</w:t>
      </w:r>
    </w:p>
    <w:p w:rsidR="00210CFE" w:rsidRDefault="00210CFE" w:rsidP="00050636">
      <w:r>
        <w:t>If you are to write about these areas, have a talk to some running sponsors, coaches, clubs and organisations on what they look for in finding people to invest in.</w:t>
      </w:r>
    </w:p>
    <w:p w:rsidR="00210CFE" w:rsidRDefault="00210CFE" w:rsidP="00050636"/>
    <w:p w:rsidR="00210CFE" w:rsidRDefault="00210CFE" w:rsidP="00050636">
      <w:r>
        <w:t>Pages = 2 – 3</w:t>
      </w:r>
    </w:p>
    <w:p w:rsidR="00210CFE" w:rsidRDefault="00210CFE">
      <w:r>
        <w:br w:type="page"/>
      </w:r>
    </w:p>
    <w:p w:rsidR="00210CFE" w:rsidRDefault="00210CFE" w:rsidP="00210CFE">
      <w:pPr>
        <w:jc w:val="center"/>
      </w:pPr>
      <w:r>
        <w:lastRenderedPageBreak/>
        <w:t>System Design</w:t>
      </w:r>
    </w:p>
    <w:p w:rsidR="00240824" w:rsidRDefault="00240824" w:rsidP="00210CFE">
      <w:r w:rsidRPr="00240824">
        <w:rPr>
          <w:highlight w:val="yellow"/>
        </w:rPr>
        <w:t>3 Versions</w:t>
      </w:r>
    </w:p>
    <w:p w:rsidR="00210CFE" w:rsidRDefault="00A16177" w:rsidP="00210CFE">
      <w:r>
        <w:t>How the project is organise</w:t>
      </w:r>
      <w:r w:rsidR="00D22A55">
        <w:t>d</w:t>
      </w:r>
    </w:p>
    <w:p w:rsidR="00D22A55" w:rsidRDefault="00D22A55" w:rsidP="00210CFE">
      <w:r>
        <w:t>Talk about all 3 projects and how they have been designed.</w:t>
      </w:r>
    </w:p>
    <w:p w:rsidR="00D22A55" w:rsidRDefault="00D22A55" w:rsidP="00210CFE">
      <w:r>
        <w:t xml:space="preserve">Excel VB </w:t>
      </w:r>
    </w:p>
    <w:p w:rsidR="00D22A55" w:rsidRDefault="00D22A55" w:rsidP="00210CFE">
      <w:r>
        <w:t>Excel C#</w:t>
      </w:r>
    </w:p>
    <w:p w:rsidR="00D22A55" w:rsidRDefault="00D22A55" w:rsidP="00210CFE">
      <w:r>
        <w:t>C# with Excel</w:t>
      </w:r>
    </w:p>
    <w:p w:rsidR="00240824" w:rsidRDefault="00240824" w:rsidP="00240824">
      <w:r>
        <w:t>HCI DESIGN</w:t>
      </w:r>
    </w:p>
    <w:p w:rsidR="004C1736" w:rsidRDefault="004C1736" w:rsidP="00210CFE"/>
    <w:p w:rsidR="00240824" w:rsidRDefault="004C1736" w:rsidP="00210CFE">
      <w:r w:rsidRPr="00240824">
        <w:rPr>
          <w:highlight w:val="yellow"/>
        </w:rPr>
        <w:t>GRAPH DEVELOPMENT &lt;-Chapter</w:t>
      </w:r>
    </w:p>
    <w:p w:rsidR="00240824" w:rsidRDefault="00240824" w:rsidP="00240824">
      <w:pPr>
        <w:pStyle w:val="ListParagraph"/>
        <w:numPr>
          <w:ilvl w:val="0"/>
          <w:numId w:val="2"/>
        </w:numPr>
      </w:pPr>
      <w:r>
        <w:t>Display of the Excel Version</w:t>
      </w:r>
    </w:p>
    <w:p w:rsidR="00240824" w:rsidRDefault="00240824" w:rsidP="00240824">
      <w:pPr>
        <w:pStyle w:val="ListParagraph"/>
        <w:numPr>
          <w:ilvl w:val="0"/>
          <w:numId w:val="2"/>
        </w:numPr>
      </w:pPr>
      <w:r>
        <w:t>Display of the excel version in c# and how you had to change it dues to size alterations. Screen resolution</w:t>
      </w:r>
    </w:p>
    <w:p w:rsidR="00240824" w:rsidRDefault="00240824" w:rsidP="00240824">
      <w:pPr>
        <w:pStyle w:val="ListParagraph"/>
        <w:numPr>
          <w:ilvl w:val="0"/>
          <w:numId w:val="2"/>
        </w:numPr>
      </w:pPr>
      <w:r>
        <w:t>Zed Graph and its dynamic functionality</w:t>
      </w:r>
    </w:p>
    <w:p w:rsidR="00240824" w:rsidRDefault="00240824" w:rsidP="00210CFE">
      <w:pPr>
        <w:pStyle w:val="ListParagraph"/>
        <w:numPr>
          <w:ilvl w:val="0"/>
          <w:numId w:val="2"/>
        </w:numPr>
      </w:pPr>
    </w:p>
    <w:p w:rsidR="00240824" w:rsidRDefault="00240824" w:rsidP="00210CFE">
      <w:r w:rsidRPr="00240824">
        <w:rPr>
          <w:highlight w:val="yellow"/>
        </w:rPr>
        <w:t>Data</w:t>
      </w:r>
    </w:p>
    <w:p w:rsidR="00240824" w:rsidRDefault="00240824" w:rsidP="00240824">
      <w:r>
        <w:t>Work around getting the data.</w:t>
      </w:r>
    </w:p>
    <w:p w:rsidR="00240824" w:rsidRDefault="00240824" w:rsidP="00240824">
      <w:pPr>
        <w:pStyle w:val="ListParagraph"/>
        <w:numPr>
          <w:ilvl w:val="0"/>
          <w:numId w:val="1"/>
        </w:numPr>
      </w:pPr>
      <w:r>
        <w:t>Process of collecting the Data</w:t>
      </w:r>
    </w:p>
    <w:p w:rsidR="00240824" w:rsidRDefault="00240824" w:rsidP="00240824">
      <w:pPr>
        <w:pStyle w:val="ListParagraph"/>
        <w:numPr>
          <w:ilvl w:val="0"/>
          <w:numId w:val="1"/>
        </w:numPr>
      </w:pPr>
      <w:r>
        <w:t>Future methods of collecting the data.</w:t>
      </w:r>
    </w:p>
    <w:p w:rsidR="00240824" w:rsidRDefault="00240824" w:rsidP="00210CFE">
      <w:r>
        <w:t>Work around displaying the Data.</w:t>
      </w:r>
    </w:p>
    <w:p w:rsidR="00240824" w:rsidRDefault="00240824" w:rsidP="00240824">
      <w:pPr>
        <w:pStyle w:val="ListParagraph"/>
        <w:numPr>
          <w:ilvl w:val="0"/>
          <w:numId w:val="4"/>
        </w:numPr>
      </w:pPr>
      <w:r>
        <w:t>Storing the data</w:t>
      </w:r>
    </w:p>
    <w:p w:rsidR="00240824" w:rsidRDefault="00240824" w:rsidP="00240824">
      <w:pPr>
        <w:pStyle w:val="ListParagraph"/>
        <w:numPr>
          <w:ilvl w:val="0"/>
          <w:numId w:val="4"/>
        </w:numPr>
      </w:pPr>
      <w:r>
        <w:t>Collecting and storing altered data</w:t>
      </w:r>
    </w:p>
    <w:p w:rsidR="00240824" w:rsidRDefault="00240824" w:rsidP="00240824">
      <w:pPr>
        <w:pStyle w:val="ListParagraph"/>
        <w:numPr>
          <w:ilvl w:val="0"/>
          <w:numId w:val="4"/>
        </w:numPr>
      </w:pPr>
      <w:r>
        <w:t>Display Altered Data.</w:t>
      </w:r>
    </w:p>
    <w:p w:rsidR="00240824" w:rsidRDefault="00240824" w:rsidP="00240824">
      <w:pPr>
        <w:pStyle w:val="ListParagraph"/>
        <w:numPr>
          <w:ilvl w:val="0"/>
          <w:numId w:val="4"/>
        </w:numPr>
      </w:pPr>
      <w:r>
        <w:t>Versions to calculate the data and why I chose to do it this way instead of that.</w:t>
      </w:r>
    </w:p>
    <w:p w:rsidR="00036372" w:rsidRDefault="00036372" w:rsidP="00036372">
      <w:r w:rsidRPr="00240824">
        <w:rPr>
          <w:highlight w:val="yellow"/>
        </w:rPr>
        <w:t>User Testing</w:t>
      </w:r>
    </w:p>
    <w:p w:rsidR="00036372" w:rsidRDefault="00036372" w:rsidP="00036372">
      <w:pPr>
        <w:pStyle w:val="ListParagraph"/>
        <w:numPr>
          <w:ilvl w:val="0"/>
          <w:numId w:val="3"/>
        </w:numPr>
      </w:pPr>
      <w:r>
        <w:t>Testing with independent tester</w:t>
      </w:r>
    </w:p>
    <w:p w:rsidR="00036372" w:rsidRDefault="00036372" w:rsidP="00036372">
      <w:pPr>
        <w:pStyle w:val="ListParagraph"/>
        <w:numPr>
          <w:ilvl w:val="0"/>
          <w:numId w:val="3"/>
        </w:numPr>
      </w:pPr>
      <w:r>
        <w:t>Testing with Client</w:t>
      </w:r>
    </w:p>
    <w:p w:rsidR="00036372" w:rsidRDefault="00036372" w:rsidP="00036372">
      <w:pPr>
        <w:pStyle w:val="ListParagraph"/>
        <w:numPr>
          <w:ilvl w:val="0"/>
          <w:numId w:val="3"/>
        </w:numPr>
      </w:pPr>
      <w:r>
        <w:t>Testing by self</w:t>
      </w:r>
    </w:p>
    <w:p w:rsidR="00036372" w:rsidRDefault="00036372" w:rsidP="00036372">
      <w:pPr>
        <w:pStyle w:val="ListParagraph"/>
        <w:numPr>
          <w:ilvl w:val="0"/>
          <w:numId w:val="3"/>
        </w:numPr>
      </w:pPr>
      <w:r>
        <w:t>Testing with Users &lt;- Look at giving to a few people to be used in a study.</w:t>
      </w:r>
    </w:p>
    <w:p w:rsidR="00036372" w:rsidRDefault="00036372" w:rsidP="00036372">
      <w:pPr>
        <w:pStyle w:val="ListParagraph"/>
        <w:numPr>
          <w:ilvl w:val="0"/>
          <w:numId w:val="3"/>
        </w:numPr>
      </w:pPr>
    </w:p>
    <w:p w:rsidR="00036372" w:rsidRDefault="00036372" w:rsidP="00036372">
      <w:r>
        <w:t>Closing Excel and other excel issues when working with Interpolation</w:t>
      </w:r>
    </w:p>
    <w:p w:rsidR="00036372" w:rsidRDefault="00036372" w:rsidP="00091358"/>
    <w:sectPr w:rsidR="00036372" w:rsidSect="006D77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56284"/>
    <w:multiLevelType w:val="hybridMultilevel"/>
    <w:tmpl w:val="54BAFA0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EF3E06"/>
    <w:multiLevelType w:val="hybridMultilevel"/>
    <w:tmpl w:val="33C0962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C042E9"/>
    <w:multiLevelType w:val="hybridMultilevel"/>
    <w:tmpl w:val="676624D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66467C"/>
    <w:multiLevelType w:val="hybridMultilevel"/>
    <w:tmpl w:val="7542F18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050636"/>
    <w:rsid w:val="00036372"/>
    <w:rsid w:val="00050636"/>
    <w:rsid w:val="00091358"/>
    <w:rsid w:val="00210CFE"/>
    <w:rsid w:val="002264C7"/>
    <w:rsid w:val="00240824"/>
    <w:rsid w:val="004C1736"/>
    <w:rsid w:val="006D7733"/>
    <w:rsid w:val="00A16177"/>
    <w:rsid w:val="00C7339B"/>
    <w:rsid w:val="00D22A55"/>
    <w:rsid w:val="00F501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7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82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BDBD28-1B05-4DD1-A8A0-C9EE695DB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5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MikelWhitehead</dc:creator>
  <cp:lastModifiedBy>MikelWhitehead</cp:lastModifiedBy>
  <cp:revision>1</cp:revision>
  <dcterms:created xsi:type="dcterms:W3CDTF">2012-07-18T00:00:00Z</dcterms:created>
  <dcterms:modified xsi:type="dcterms:W3CDTF">2012-07-18T04:05:00Z</dcterms:modified>
</cp:coreProperties>
</file>